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D9" w:rsidRPr="00DF18D9" w:rsidRDefault="00DF18D9" w:rsidP="002C061A">
      <w:pPr>
        <w:jc w:val="center"/>
        <w:rPr>
          <w:rFonts w:asciiTheme="minorHAnsi" w:hAnsiTheme="minorHAnsi"/>
          <w:b/>
        </w:rPr>
      </w:pPr>
    </w:p>
    <w:p w:rsidR="002C061A" w:rsidRPr="00DF18D9" w:rsidRDefault="002C061A" w:rsidP="002C061A">
      <w:pPr>
        <w:jc w:val="center"/>
        <w:rPr>
          <w:rFonts w:asciiTheme="minorHAnsi" w:hAnsiTheme="minorHAnsi"/>
          <w:b/>
          <w:sz w:val="28"/>
        </w:rPr>
      </w:pPr>
      <w:r w:rsidRPr="00DF18D9">
        <w:rPr>
          <w:rFonts w:asciiTheme="minorHAnsi" w:hAnsiTheme="minorHAnsi"/>
          <w:b/>
          <w:sz w:val="28"/>
        </w:rPr>
        <w:t>Projeto de desenvolvimento do SAAD</w:t>
      </w:r>
    </w:p>
    <w:p w:rsidR="00DF18D9" w:rsidRDefault="00DF18D9" w:rsidP="002C061A">
      <w:pPr>
        <w:rPr>
          <w:rFonts w:asciiTheme="minorHAnsi" w:hAnsiTheme="minorHAnsi"/>
        </w:rPr>
      </w:pPr>
    </w:p>
    <w:p w:rsidR="002C061A" w:rsidRPr="00DF18D9" w:rsidRDefault="00DF18D9" w:rsidP="00DF18D9">
      <w:pPr>
        <w:jc w:val="center"/>
        <w:rPr>
          <w:rFonts w:asciiTheme="minorHAnsi" w:hAnsiTheme="minorHAnsi"/>
          <w:b/>
        </w:rPr>
      </w:pPr>
      <w:r w:rsidRPr="00DF18D9">
        <w:rPr>
          <w:rFonts w:asciiTheme="minorHAnsi" w:hAnsiTheme="minorHAnsi"/>
          <w:b/>
        </w:rPr>
        <w:t>Versão 1</w:t>
      </w:r>
      <w:r w:rsidR="002C061A" w:rsidRPr="00DF18D9">
        <w:rPr>
          <w:rFonts w:asciiTheme="minorHAnsi" w:hAnsiTheme="minorHAnsi"/>
          <w:b/>
        </w:rPr>
        <w:t xml:space="preserve"> – Cadastro geral</w:t>
      </w:r>
    </w:p>
    <w:p w:rsid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  <w:b/>
        </w:rPr>
        <w:t>Instituição</w:t>
      </w:r>
      <w:r w:rsidRPr="00DF18D9">
        <w:rPr>
          <w:rFonts w:asciiTheme="minorHAnsi" w:hAnsiTheme="minorHAnsi"/>
          <w:b/>
        </w:rPr>
        <w:br/>
      </w:r>
      <w:r w:rsidRPr="00DF18D9">
        <w:rPr>
          <w:rFonts w:asciiTheme="minorHAnsi" w:hAnsiTheme="minorHAnsi"/>
        </w:rPr>
        <w:t>- CNPJ</w:t>
      </w:r>
      <w:r w:rsidRPr="00DF18D9">
        <w:rPr>
          <w:rFonts w:asciiTheme="minorHAnsi" w:hAnsiTheme="minorHAnsi"/>
        </w:rPr>
        <w:br/>
        <w:t xml:space="preserve">- Endereço (Logradouro, número, bairro, </w:t>
      </w:r>
      <w:proofErr w:type="spellStart"/>
      <w:r w:rsidRPr="00DF18D9">
        <w:rPr>
          <w:rFonts w:asciiTheme="minorHAnsi" w:hAnsiTheme="minorHAnsi"/>
        </w:rPr>
        <w:t>cep</w:t>
      </w:r>
      <w:proofErr w:type="spellEnd"/>
      <w:r w:rsidRPr="00DF18D9">
        <w:rPr>
          <w:rFonts w:asciiTheme="minorHAnsi" w:hAnsiTheme="minorHAnsi"/>
        </w:rPr>
        <w:t xml:space="preserve">, Cidade, </w:t>
      </w:r>
      <w:proofErr w:type="gramStart"/>
      <w:r w:rsidRPr="00DF18D9">
        <w:rPr>
          <w:rFonts w:asciiTheme="minorHAnsi" w:hAnsiTheme="minorHAnsi"/>
        </w:rPr>
        <w:t>Estado)</w:t>
      </w:r>
      <w:r w:rsidRPr="00DF18D9">
        <w:rPr>
          <w:rFonts w:asciiTheme="minorHAnsi" w:hAnsiTheme="minorHAnsi"/>
        </w:rPr>
        <w:br/>
        <w:t>-</w:t>
      </w:r>
      <w:proofErr w:type="gramEnd"/>
      <w:r w:rsidRPr="00DF18D9">
        <w:rPr>
          <w:rFonts w:asciiTheme="minorHAnsi" w:hAnsiTheme="minorHAnsi"/>
        </w:rPr>
        <w:t xml:space="preserve"> </w:t>
      </w:r>
      <w:proofErr w:type="spellStart"/>
      <w:r w:rsidRPr="00DF18D9">
        <w:rPr>
          <w:rFonts w:asciiTheme="minorHAnsi" w:hAnsiTheme="minorHAnsi"/>
        </w:rPr>
        <w:t>Tel</w:t>
      </w:r>
      <w:proofErr w:type="spellEnd"/>
      <w:r w:rsidRPr="00DF18D9">
        <w:rPr>
          <w:rFonts w:asciiTheme="minorHAnsi" w:hAnsiTheme="minorHAnsi"/>
        </w:rPr>
        <w:br/>
        <w:t>- Organização Acadêmica</w:t>
      </w:r>
      <w:r w:rsidRPr="00DF18D9">
        <w:rPr>
          <w:rFonts w:asciiTheme="minorHAnsi" w:hAnsiTheme="minorHAnsi"/>
        </w:rPr>
        <w:br/>
        <w:t>- Categoria Administrativa</w:t>
      </w:r>
      <w:bookmarkStart w:id="0" w:name="_GoBack"/>
      <w:bookmarkEnd w:id="0"/>
      <w:r w:rsidRPr="00DF18D9">
        <w:rPr>
          <w:rFonts w:asciiTheme="minorHAnsi" w:hAnsiTheme="minorHAnsi"/>
        </w:rPr>
        <w:br/>
        <w:t>- Site</w:t>
      </w:r>
      <w:r w:rsidRPr="00DF18D9">
        <w:rPr>
          <w:rFonts w:asciiTheme="minorHAnsi" w:hAnsiTheme="minorHAnsi"/>
        </w:rPr>
        <w:br/>
        <w:t>- Logo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  <w:b/>
        </w:rPr>
        <w:t>Curso</w:t>
      </w:r>
      <w:r w:rsidRPr="00DF18D9">
        <w:rPr>
          <w:rFonts w:asciiTheme="minorHAnsi" w:hAnsiTheme="minorHAnsi"/>
        </w:rPr>
        <w:br/>
        <w:t xml:space="preserve"> - Nome</w:t>
      </w:r>
      <w:r w:rsidRPr="00DF18D9">
        <w:rPr>
          <w:rFonts w:asciiTheme="minorHAnsi" w:hAnsiTheme="minorHAnsi"/>
        </w:rPr>
        <w:br/>
        <w:t xml:space="preserve"> - Ano de abertura</w:t>
      </w:r>
      <w:r w:rsidRPr="00DF18D9">
        <w:rPr>
          <w:rFonts w:asciiTheme="minorHAnsi" w:hAnsiTheme="minorHAnsi"/>
        </w:rPr>
        <w:br/>
        <w:t xml:space="preserve"> - Turno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  <w:b/>
        </w:rPr>
        <w:t>Disciplina</w:t>
      </w:r>
      <w:r w:rsidRPr="00DF18D9">
        <w:rPr>
          <w:rFonts w:asciiTheme="minorHAnsi" w:hAnsiTheme="minorHAnsi"/>
        </w:rPr>
        <w:br/>
        <w:t>- Nome da disciplina</w:t>
      </w:r>
      <w:r w:rsidRPr="00DF18D9">
        <w:rPr>
          <w:rFonts w:asciiTheme="minorHAnsi" w:hAnsiTheme="minorHAnsi"/>
        </w:rPr>
        <w:br/>
        <w:t>- Carga horária</w:t>
      </w:r>
      <w:r w:rsidRPr="00DF18D9">
        <w:rPr>
          <w:rFonts w:asciiTheme="minorHAnsi" w:hAnsiTheme="minorHAnsi"/>
        </w:rPr>
        <w:br/>
        <w:t>- Ementa</w:t>
      </w:r>
      <w:r w:rsidRPr="00DF18D9">
        <w:rPr>
          <w:rFonts w:asciiTheme="minorHAnsi" w:hAnsiTheme="minorHAnsi"/>
        </w:rPr>
        <w:br/>
        <w:t>- Código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  <w:b/>
        </w:rPr>
        <w:t>Turma</w:t>
      </w:r>
      <w:r w:rsidRPr="00DF18D9">
        <w:rPr>
          <w:rFonts w:asciiTheme="minorHAnsi" w:hAnsiTheme="minorHAnsi"/>
        </w:rPr>
        <w:br/>
        <w:t xml:space="preserve"> - Turno</w:t>
      </w:r>
      <w:r w:rsidRPr="00DF18D9">
        <w:rPr>
          <w:rFonts w:asciiTheme="minorHAnsi" w:hAnsiTheme="minorHAnsi"/>
        </w:rPr>
        <w:br/>
        <w:t xml:space="preserve"> - Código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  <w:b/>
        </w:rPr>
        <w:t>Aluno</w:t>
      </w:r>
      <w:r w:rsidR="00691D6F">
        <w:rPr>
          <w:rFonts w:asciiTheme="minorHAnsi" w:hAnsiTheme="minorHAnsi"/>
          <w:b/>
        </w:rPr>
        <w:t xml:space="preserve"> / </w:t>
      </w:r>
      <w:proofErr w:type="gramStart"/>
      <w:r w:rsidR="00691D6F">
        <w:rPr>
          <w:rFonts w:asciiTheme="minorHAnsi" w:hAnsiTheme="minorHAnsi"/>
          <w:b/>
        </w:rPr>
        <w:t>Professor</w:t>
      </w:r>
      <w:r w:rsidRPr="00DF18D9">
        <w:rPr>
          <w:rFonts w:asciiTheme="minorHAnsi" w:hAnsiTheme="minorHAnsi"/>
        </w:rPr>
        <w:br/>
        <w:t xml:space="preserve">  -</w:t>
      </w:r>
      <w:proofErr w:type="gramEnd"/>
      <w:r w:rsidRPr="00DF18D9">
        <w:rPr>
          <w:rFonts w:asciiTheme="minorHAnsi" w:hAnsiTheme="minorHAnsi"/>
        </w:rPr>
        <w:t xml:space="preserve"> Nome</w:t>
      </w:r>
      <w:r w:rsidRPr="00DF18D9">
        <w:rPr>
          <w:rFonts w:asciiTheme="minorHAnsi" w:hAnsiTheme="minorHAnsi"/>
        </w:rPr>
        <w:br/>
        <w:t xml:space="preserve"> - </w:t>
      </w:r>
      <w:proofErr w:type="spellStart"/>
      <w:r w:rsidRPr="00DF18D9">
        <w:rPr>
          <w:rFonts w:asciiTheme="minorHAnsi" w:hAnsiTheme="minorHAnsi"/>
        </w:rPr>
        <w:t>Tel</w:t>
      </w:r>
      <w:proofErr w:type="spellEnd"/>
      <w:r w:rsidRPr="00DF18D9">
        <w:rPr>
          <w:rFonts w:asciiTheme="minorHAnsi" w:hAnsiTheme="minorHAnsi"/>
        </w:rPr>
        <w:br/>
        <w:t xml:space="preserve"> - E-mail</w:t>
      </w:r>
      <w:r w:rsidRPr="00DF18D9">
        <w:rPr>
          <w:rFonts w:asciiTheme="minorHAnsi" w:hAnsiTheme="minorHAnsi"/>
        </w:rPr>
        <w:br/>
        <w:t xml:space="preserve"> - Endereço</w:t>
      </w:r>
      <w:r w:rsidRPr="00DF18D9">
        <w:rPr>
          <w:rFonts w:asciiTheme="minorHAnsi" w:hAnsiTheme="minorHAnsi"/>
        </w:rPr>
        <w:br/>
        <w:t xml:space="preserve"> - Lattes</w:t>
      </w:r>
      <w:r w:rsidRPr="00DF18D9">
        <w:rPr>
          <w:rFonts w:asciiTheme="minorHAnsi" w:hAnsiTheme="minorHAnsi"/>
        </w:rPr>
        <w:br/>
        <w:t xml:space="preserve"> - Biografia</w:t>
      </w:r>
      <w:r w:rsidRPr="00DF18D9">
        <w:rPr>
          <w:rFonts w:asciiTheme="minorHAnsi" w:hAnsiTheme="minorHAnsi"/>
        </w:rPr>
        <w:br/>
        <w:t xml:space="preserve"> - Foto</w:t>
      </w:r>
      <w:r w:rsidRPr="00DF18D9">
        <w:rPr>
          <w:rFonts w:asciiTheme="minorHAnsi" w:hAnsiTheme="minorHAnsi"/>
        </w:rPr>
        <w:br/>
        <w:t xml:space="preserve"> - </w:t>
      </w:r>
      <w:proofErr w:type="spellStart"/>
      <w:r w:rsidRPr="00DF18D9">
        <w:rPr>
          <w:rFonts w:asciiTheme="minorHAnsi" w:hAnsiTheme="minorHAnsi"/>
        </w:rPr>
        <w:t>Login</w:t>
      </w:r>
      <w:proofErr w:type="spellEnd"/>
      <w:r w:rsidRPr="00DF18D9">
        <w:rPr>
          <w:rFonts w:asciiTheme="minorHAnsi" w:hAnsiTheme="minorHAnsi"/>
        </w:rPr>
        <w:br/>
        <w:t xml:space="preserve"> - Senha</w:t>
      </w:r>
      <w:r w:rsidRPr="00DF18D9">
        <w:rPr>
          <w:rFonts w:asciiTheme="minorHAnsi" w:hAnsiTheme="minorHAnsi"/>
        </w:rPr>
        <w:br/>
        <w:t xml:space="preserve"> - Matrícula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3D5341" w:rsidRDefault="003D5341">
      <w:pPr>
        <w:widowControl/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</w:rPr>
        <w:t xml:space="preserve">2ª Versão – </w:t>
      </w:r>
      <w:r w:rsidR="00DF18D9">
        <w:rPr>
          <w:rFonts w:asciiTheme="minorHAnsi" w:hAnsiTheme="minorHAnsi"/>
        </w:rPr>
        <w:t>Â</w:t>
      </w:r>
      <w:r w:rsidRPr="00DF18D9">
        <w:rPr>
          <w:rFonts w:asciiTheme="minorHAnsi" w:hAnsiTheme="minorHAnsi"/>
        </w:rPr>
        <w:t xml:space="preserve">ncoras de carreira </w:t>
      </w:r>
      <w:proofErr w:type="gramStart"/>
      <w:r w:rsidRPr="00DF18D9">
        <w:rPr>
          <w:rFonts w:asciiTheme="minorHAnsi" w:hAnsiTheme="minorHAnsi"/>
        </w:rPr>
        <w:t>+</w:t>
      </w:r>
      <w:proofErr w:type="gramEnd"/>
      <w:r w:rsidRPr="00DF18D9">
        <w:rPr>
          <w:rFonts w:asciiTheme="minorHAnsi" w:hAnsiTheme="minorHAnsi"/>
        </w:rPr>
        <w:t xml:space="preserve"> </w:t>
      </w:r>
      <w:r w:rsidR="00DF18D9">
        <w:rPr>
          <w:rFonts w:asciiTheme="minorHAnsi" w:hAnsiTheme="minorHAnsi"/>
        </w:rPr>
        <w:t xml:space="preserve">Canal de </w:t>
      </w:r>
      <w:r w:rsidRPr="00DF18D9">
        <w:rPr>
          <w:rFonts w:asciiTheme="minorHAnsi" w:hAnsiTheme="minorHAnsi"/>
        </w:rPr>
        <w:t>vídeo</w:t>
      </w:r>
      <w:r w:rsidR="00DF18D9">
        <w:rPr>
          <w:rFonts w:asciiTheme="minorHAnsi" w:hAnsiTheme="minorHAnsi"/>
        </w:rPr>
        <w:t>s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</w:rPr>
        <w:t xml:space="preserve">3ª Versão – Atividades Extracurriculares + </w:t>
      </w:r>
      <w:r w:rsidR="00DF18D9">
        <w:rPr>
          <w:rFonts w:asciiTheme="minorHAnsi" w:hAnsiTheme="minorHAnsi"/>
        </w:rPr>
        <w:t xml:space="preserve">Painel de </w:t>
      </w:r>
      <w:r w:rsidRPr="00DF18D9">
        <w:rPr>
          <w:rFonts w:asciiTheme="minorHAnsi" w:hAnsiTheme="minorHAnsi"/>
        </w:rPr>
        <w:t>Eventos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</w:rPr>
        <w:t xml:space="preserve">4ª Versão – Estilos de aprendizagem </w:t>
      </w:r>
      <w:proofErr w:type="gramStart"/>
      <w:r w:rsidRPr="00DF18D9">
        <w:rPr>
          <w:rFonts w:asciiTheme="minorHAnsi" w:hAnsiTheme="minorHAnsi"/>
        </w:rPr>
        <w:t>+</w:t>
      </w:r>
      <w:proofErr w:type="gramEnd"/>
      <w:r w:rsidRPr="00DF18D9">
        <w:rPr>
          <w:rFonts w:asciiTheme="minorHAnsi" w:hAnsiTheme="minorHAnsi"/>
        </w:rPr>
        <w:t xml:space="preserve"> Casos para ensino</w:t>
      </w:r>
    </w:p>
    <w:p w:rsidR="00DF18D9" w:rsidRPr="00DF18D9" w:rsidRDefault="00DF18D9" w:rsidP="002C061A">
      <w:pPr>
        <w:rPr>
          <w:rFonts w:asciiTheme="minorHAnsi" w:hAnsiTheme="minorHAnsi"/>
        </w:rPr>
      </w:pPr>
    </w:p>
    <w:p w:rsidR="002C061A" w:rsidRPr="00DF18D9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</w:rPr>
        <w:t xml:space="preserve">5ª versão – Ajustes finais </w:t>
      </w:r>
      <w:proofErr w:type="gramStart"/>
      <w:r w:rsidRPr="00DF18D9">
        <w:rPr>
          <w:rFonts w:asciiTheme="minorHAnsi" w:hAnsiTheme="minorHAnsi"/>
        </w:rPr>
        <w:t>+</w:t>
      </w:r>
      <w:proofErr w:type="gramEnd"/>
      <w:r w:rsidR="00DF18D9">
        <w:rPr>
          <w:rFonts w:asciiTheme="minorHAnsi" w:hAnsiTheme="minorHAnsi"/>
        </w:rPr>
        <w:t xml:space="preserve"> Melhoria nas interfaces</w:t>
      </w:r>
      <w:r w:rsidRPr="00DF18D9">
        <w:rPr>
          <w:rFonts w:asciiTheme="minorHAnsi" w:hAnsiTheme="minorHAnsi"/>
        </w:rPr>
        <w:t xml:space="preserve"> </w:t>
      </w:r>
      <w:proofErr w:type="spellStart"/>
      <w:r w:rsidRPr="00DF18D9">
        <w:rPr>
          <w:rFonts w:asciiTheme="minorHAnsi" w:hAnsiTheme="minorHAnsi"/>
        </w:rPr>
        <w:t>Views</w:t>
      </w:r>
      <w:proofErr w:type="spellEnd"/>
      <w:r w:rsidRPr="00DF18D9">
        <w:rPr>
          <w:rFonts w:asciiTheme="minorHAnsi" w:hAnsiTheme="minorHAnsi"/>
        </w:rPr>
        <w:t xml:space="preserve"> + Implementação </w:t>
      </w:r>
      <w:r w:rsidR="00DF18D9">
        <w:rPr>
          <w:rFonts w:asciiTheme="minorHAnsi" w:hAnsiTheme="minorHAnsi"/>
        </w:rPr>
        <w:t>no servidor da UFPB</w:t>
      </w:r>
    </w:p>
    <w:p w:rsidR="002C061A" w:rsidRPr="00DF18D9" w:rsidRDefault="002C061A" w:rsidP="002C061A">
      <w:pPr>
        <w:rPr>
          <w:rFonts w:asciiTheme="minorHAnsi" w:hAnsiTheme="minorHAnsi"/>
        </w:rPr>
      </w:pPr>
      <w:r w:rsidRPr="00DF18D9">
        <w:rPr>
          <w:rFonts w:asciiTheme="minorHAnsi" w:hAnsiTheme="minorHAnsi"/>
        </w:rPr>
        <w:t xml:space="preserve"> </w:t>
      </w:r>
    </w:p>
    <w:p w:rsidR="00757C9A" w:rsidRPr="00DF18D9" w:rsidRDefault="00757C9A" w:rsidP="002C061A">
      <w:pPr>
        <w:rPr>
          <w:rFonts w:asciiTheme="minorHAnsi" w:hAnsiTheme="minorHAnsi"/>
        </w:rPr>
      </w:pPr>
    </w:p>
    <w:sectPr w:rsidR="00757C9A" w:rsidRPr="00DF18D9" w:rsidSect="00E2483F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43C" w:rsidRDefault="001A343C" w:rsidP="003E4BB3">
      <w:r>
        <w:separator/>
      </w:r>
    </w:p>
  </w:endnote>
  <w:endnote w:type="continuationSeparator" w:id="0">
    <w:p w:rsidR="001A343C" w:rsidRDefault="001A343C" w:rsidP="003E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Hasta Grotesk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0C4" w:rsidRDefault="004760C4">
    <w:pPr>
      <w:pStyle w:val="Rodap"/>
      <w:rPr>
        <w:noProof/>
        <w:lang w:eastAsia="pt-BR" w:bidi="ar-SA"/>
      </w:rPr>
    </w:pPr>
  </w:p>
  <w:p w:rsidR="00C329DF" w:rsidRDefault="00C329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43C" w:rsidRDefault="001A343C" w:rsidP="003E4BB3">
      <w:r>
        <w:separator/>
      </w:r>
    </w:p>
  </w:footnote>
  <w:footnote w:type="continuationSeparator" w:id="0">
    <w:p w:rsidR="001A343C" w:rsidRDefault="001A343C" w:rsidP="003E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DD2" w:rsidRDefault="00D30D11" w:rsidP="003E4BB3">
    <w:pPr>
      <w:pStyle w:val="Cabealho"/>
      <w:jc w:val="center"/>
    </w:pPr>
    <w:r w:rsidRPr="00582E82">
      <w:rPr>
        <w:noProof/>
        <w:lang w:eastAsia="pt-BR" w:bidi="ar-SA"/>
      </w:rPr>
      <w:drawing>
        <wp:anchor distT="0" distB="0" distL="114300" distR="114300" simplePos="0" relativeHeight="251661824" behindDoc="0" locked="0" layoutInCell="1" allowOverlap="1" wp14:anchorId="41118BC7" wp14:editId="592C285C">
          <wp:simplePos x="0" y="0"/>
          <wp:positionH relativeFrom="margin">
            <wp:align>center</wp:align>
          </wp:positionH>
          <wp:positionV relativeFrom="paragraph">
            <wp:posOffset>-349857</wp:posOffset>
          </wp:positionV>
          <wp:extent cx="1431985" cy="103517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85" cy="103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87DD2" w:rsidRDefault="004760C4" w:rsidP="003E4BB3">
    <w:pPr>
      <w:pStyle w:val="Cabealho"/>
      <w:jc w:val="center"/>
    </w:pPr>
    <w:r>
      <w:rPr>
        <w:noProof/>
        <w:lang w:eastAsia="pt-BR" w:bidi="ar-SA"/>
      </w:rPr>
      <w:drawing>
        <wp:anchor distT="0" distB="0" distL="114300" distR="114300" simplePos="0" relativeHeight="251659776" behindDoc="1" locked="0" layoutInCell="1" allowOverlap="1" wp14:anchorId="37205356" wp14:editId="6E29EE32">
          <wp:simplePos x="0" y="0"/>
          <wp:positionH relativeFrom="page">
            <wp:posOffset>11430</wp:posOffset>
          </wp:positionH>
          <wp:positionV relativeFrom="paragraph">
            <wp:posOffset>4617558</wp:posOffset>
          </wp:positionV>
          <wp:extent cx="7549194" cy="5418455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194" cy="5418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60C4" w:rsidRDefault="004760C4" w:rsidP="003E4BB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8C3A9C"/>
    <w:multiLevelType w:val="hybridMultilevel"/>
    <w:tmpl w:val="4132A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984E40"/>
    <w:multiLevelType w:val="hybridMultilevel"/>
    <w:tmpl w:val="292A87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B05493"/>
    <w:multiLevelType w:val="hybridMultilevel"/>
    <w:tmpl w:val="8964275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6892B64"/>
    <w:multiLevelType w:val="hybridMultilevel"/>
    <w:tmpl w:val="C7BE8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87E12"/>
    <w:multiLevelType w:val="multilevel"/>
    <w:tmpl w:val="87DEB1C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  <w:color w:val="auto"/>
        <w:sz w:val="24"/>
      </w:rPr>
    </w:lvl>
  </w:abstractNum>
  <w:abstractNum w:abstractNumId="11" w15:restartNumberingAfterBreak="0">
    <w:nsid w:val="32756818"/>
    <w:multiLevelType w:val="hybridMultilevel"/>
    <w:tmpl w:val="80B89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D8E"/>
    <w:multiLevelType w:val="multilevel"/>
    <w:tmpl w:val="02561E6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3" w15:restartNumberingAfterBreak="0">
    <w:nsid w:val="4050747E"/>
    <w:multiLevelType w:val="hybridMultilevel"/>
    <w:tmpl w:val="35042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90B7A"/>
    <w:multiLevelType w:val="multilevel"/>
    <w:tmpl w:val="F4FE39CC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4EB0D40"/>
    <w:multiLevelType w:val="hybridMultilevel"/>
    <w:tmpl w:val="E4C4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3630D"/>
    <w:multiLevelType w:val="hybridMultilevel"/>
    <w:tmpl w:val="91002F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FA3053"/>
    <w:multiLevelType w:val="hybridMultilevel"/>
    <w:tmpl w:val="4BA42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24922"/>
    <w:multiLevelType w:val="hybridMultilevel"/>
    <w:tmpl w:val="BB3C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10420"/>
    <w:multiLevelType w:val="hybridMultilevel"/>
    <w:tmpl w:val="BE707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B55AC"/>
    <w:multiLevelType w:val="hybridMultilevel"/>
    <w:tmpl w:val="BAAE1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316F4"/>
    <w:multiLevelType w:val="hybridMultilevel"/>
    <w:tmpl w:val="8B384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77BA5"/>
    <w:multiLevelType w:val="hybridMultilevel"/>
    <w:tmpl w:val="93A8F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A126A"/>
    <w:multiLevelType w:val="hybridMultilevel"/>
    <w:tmpl w:val="419C4F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16"/>
  </w:num>
  <w:num w:numId="13">
    <w:abstractNumId w:val="23"/>
  </w:num>
  <w:num w:numId="14">
    <w:abstractNumId w:val="21"/>
  </w:num>
  <w:num w:numId="15">
    <w:abstractNumId w:val="13"/>
  </w:num>
  <w:num w:numId="16">
    <w:abstractNumId w:val="18"/>
  </w:num>
  <w:num w:numId="17">
    <w:abstractNumId w:val="10"/>
  </w:num>
  <w:num w:numId="18">
    <w:abstractNumId w:val="17"/>
  </w:num>
  <w:num w:numId="19">
    <w:abstractNumId w:val="12"/>
  </w:num>
  <w:num w:numId="20">
    <w:abstractNumId w:val="19"/>
  </w:num>
  <w:num w:numId="21">
    <w:abstractNumId w:val="22"/>
  </w:num>
  <w:num w:numId="22">
    <w:abstractNumId w:val="20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50"/>
    <w:rsid w:val="000038CF"/>
    <w:rsid w:val="00016657"/>
    <w:rsid w:val="00022B1B"/>
    <w:rsid w:val="00043E9C"/>
    <w:rsid w:val="00054B4E"/>
    <w:rsid w:val="00064407"/>
    <w:rsid w:val="0007598B"/>
    <w:rsid w:val="000A2551"/>
    <w:rsid w:val="000A5F84"/>
    <w:rsid w:val="000B2817"/>
    <w:rsid w:val="000B32EC"/>
    <w:rsid w:val="000C1F2B"/>
    <w:rsid w:val="000C32A7"/>
    <w:rsid w:val="000C3EE4"/>
    <w:rsid w:val="00101496"/>
    <w:rsid w:val="00107A84"/>
    <w:rsid w:val="0012185A"/>
    <w:rsid w:val="00134BE1"/>
    <w:rsid w:val="0018136F"/>
    <w:rsid w:val="001A195A"/>
    <w:rsid w:val="001A343C"/>
    <w:rsid w:val="001A777F"/>
    <w:rsid w:val="001D6D6A"/>
    <w:rsid w:val="001E6332"/>
    <w:rsid w:val="001F0BF5"/>
    <w:rsid w:val="00211A48"/>
    <w:rsid w:val="002262F2"/>
    <w:rsid w:val="002448F1"/>
    <w:rsid w:val="0025694B"/>
    <w:rsid w:val="0026397C"/>
    <w:rsid w:val="002732EA"/>
    <w:rsid w:val="00274B2F"/>
    <w:rsid w:val="00282992"/>
    <w:rsid w:val="002A456B"/>
    <w:rsid w:val="002B134D"/>
    <w:rsid w:val="002C061A"/>
    <w:rsid w:val="002C3F50"/>
    <w:rsid w:val="002D127E"/>
    <w:rsid w:val="002E5C96"/>
    <w:rsid w:val="002F5535"/>
    <w:rsid w:val="0031554D"/>
    <w:rsid w:val="00317752"/>
    <w:rsid w:val="0032351B"/>
    <w:rsid w:val="003315CF"/>
    <w:rsid w:val="00357C46"/>
    <w:rsid w:val="00363EA5"/>
    <w:rsid w:val="003C74DE"/>
    <w:rsid w:val="003D5341"/>
    <w:rsid w:val="003E4BB3"/>
    <w:rsid w:val="00401B6D"/>
    <w:rsid w:val="0041102C"/>
    <w:rsid w:val="004229C5"/>
    <w:rsid w:val="004627C1"/>
    <w:rsid w:val="00470721"/>
    <w:rsid w:val="004760C4"/>
    <w:rsid w:val="00487DD2"/>
    <w:rsid w:val="004909F7"/>
    <w:rsid w:val="00492BF2"/>
    <w:rsid w:val="004A713B"/>
    <w:rsid w:val="004E215F"/>
    <w:rsid w:val="004E23EF"/>
    <w:rsid w:val="004F21FF"/>
    <w:rsid w:val="00514597"/>
    <w:rsid w:val="005210B9"/>
    <w:rsid w:val="00522A08"/>
    <w:rsid w:val="005270B2"/>
    <w:rsid w:val="0053487C"/>
    <w:rsid w:val="00551861"/>
    <w:rsid w:val="00571F74"/>
    <w:rsid w:val="0058196C"/>
    <w:rsid w:val="00595FC1"/>
    <w:rsid w:val="005965D7"/>
    <w:rsid w:val="005D2949"/>
    <w:rsid w:val="005E37EB"/>
    <w:rsid w:val="005E3E23"/>
    <w:rsid w:val="005E43D6"/>
    <w:rsid w:val="005F1CD7"/>
    <w:rsid w:val="00617E7E"/>
    <w:rsid w:val="00624B64"/>
    <w:rsid w:val="00626FCA"/>
    <w:rsid w:val="00634297"/>
    <w:rsid w:val="00644BA4"/>
    <w:rsid w:val="00655FF7"/>
    <w:rsid w:val="00691D6F"/>
    <w:rsid w:val="00693776"/>
    <w:rsid w:val="006A367D"/>
    <w:rsid w:val="006D6F05"/>
    <w:rsid w:val="006F0206"/>
    <w:rsid w:val="006F3518"/>
    <w:rsid w:val="007051A8"/>
    <w:rsid w:val="00706F39"/>
    <w:rsid w:val="007142EC"/>
    <w:rsid w:val="00716D7F"/>
    <w:rsid w:val="00756D54"/>
    <w:rsid w:val="00757C9A"/>
    <w:rsid w:val="00796B31"/>
    <w:rsid w:val="007A14CC"/>
    <w:rsid w:val="007A3873"/>
    <w:rsid w:val="007A472A"/>
    <w:rsid w:val="007B0156"/>
    <w:rsid w:val="007B2C92"/>
    <w:rsid w:val="007B7403"/>
    <w:rsid w:val="007C569F"/>
    <w:rsid w:val="007F2185"/>
    <w:rsid w:val="0082712F"/>
    <w:rsid w:val="00841C24"/>
    <w:rsid w:val="008525B7"/>
    <w:rsid w:val="008649AD"/>
    <w:rsid w:val="008A72CA"/>
    <w:rsid w:val="008B6B9B"/>
    <w:rsid w:val="008C4EE1"/>
    <w:rsid w:val="008E5EA3"/>
    <w:rsid w:val="008E6DFB"/>
    <w:rsid w:val="008F3C91"/>
    <w:rsid w:val="008F519D"/>
    <w:rsid w:val="00906A6C"/>
    <w:rsid w:val="009120A2"/>
    <w:rsid w:val="00925724"/>
    <w:rsid w:val="00927BBB"/>
    <w:rsid w:val="009330AD"/>
    <w:rsid w:val="00934EC8"/>
    <w:rsid w:val="00952B16"/>
    <w:rsid w:val="009575B7"/>
    <w:rsid w:val="009676B4"/>
    <w:rsid w:val="009744FC"/>
    <w:rsid w:val="009B26A6"/>
    <w:rsid w:val="009B671C"/>
    <w:rsid w:val="009C0BB9"/>
    <w:rsid w:val="009C383A"/>
    <w:rsid w:val="009C45E5"/>
    <w:rsid w:val="009C4A74"/>
    <w:rsid w:val="009D73B6"/>
    <w:rsid w:val="009D7C0A"/>
    <w:rsid w:val="009F4722"/>
    <w:rsid w:val="009F7D0B"/>
    <w:rsid w:val="00A00EE1"/>
    <w:rsid w:val="00A167BE"/>
    <w:rsid w:val="00A26902"/>
    <w:rsid w:val="00A46F24"/>
    <w:rsid w:val="00A50664"/>
    <w:rsid w:val="00A7528B"/>
    <w:rsid w:val="00A7572F"/>
    <w:rsid w:val="00AA10DD"/>
    <w:rsid w:val="00AA510E"/>
    <w:rsid w:val="00AB324B"/>
    <w:rsid w:val="00AC10C9"/>
    <w:rsid w:val="00AD309F"/>
    <w:rsid w:val="00B10791"/>
    <w:rsid w:val="00B13051"/>
    <w:rsid w:val="00B1799D"/>
    <w:rsid w:val="00B26A72"/>
    <w:rsid w:val="00B638A5"/>
    <w:rsid w:val="00B72CD5"/>
    <w:rsid w:val="00B77B66"/>
    <w:rsid w:val="00BA14A9"/>
    <w:rsid w:val="00BC01BB"/>
    <w:rsid w:val="00BC3EB1"/>
    <w:rsid w:val="00BC5916"/>
    <w:rsid w:val="00BE3090"/>
    <w:rsid w:val="00C118D5"/>
    <w:rsid w:val="00C12F55"/>
    <w:rsid w:val="00C17856"/>
    <w:rsid w:val="00C264BF"/>
    <w:rsid w:val="00C329DF"/>
    <w:rsid w:val="00CA3093"/>
    <w:rsid w:val="00CB41C7"/>
    <w:rsid w:val="00CB5078"/>
    <w:rsid w:val="00CD616A"/>
    <w:rsid w:val="00D13487"/>
    <w:rsid w:val="00D14A9A"/>
    <w:rsid w:val="00D1601A"/>
    <w:rsid w:val="00D214A5"/>
    <w:rsid w:val="00D22098"/>
    <w:rsid w:val="00D26781"/>
    <w:rsid w:val="00D30D11"/>
    <w:rsid w:val="00D32ABD"/>
    <w:rsid w:val="00D45F9B"/>
    <w:rsid w:val="00D52A28"/>
    <w:rsid w:val="00D63FEB"/>
    <w:rsid w:val="00D77601"/>
    <w:rsid w:val="00DA5362"/>
    <w:rsid w:val="00DD2F68"/>
    <w:rsid w:val="00DD3858"/>
    <w:rsid w:val="00DE7196"/>
    <w:rsid w:val="00DF18D9"/>
    <w:rsid w:val="00E0263B"/>
    <w:rsid w:val="00E055A9"/>
    <w:rsid w:val="00E06461"/>
    <w:rsid w:val="00E07E2E"/>
    <w:rsid w:val="00E2483F"/>
    <w:rsid w:val="00E335AC"/>
    <w:rsid w:val="00E36468"/>
    <w:rsid w:val="00E37C55"/>
    <w:rsid w:val="00E42392"/>
    <w:rsid w:val="00E5218F"/>
    <w:rsid w:val="00E63FE8"/>
    <w:rsid w:val="00E828E3"/>
    <w:rsid w:val="00E9681A"/>
    <w:rsid w:val="00EA03EE"/>
    <w:rsid w:val="00EC1340"/>
    <w:rsid w:val="00EC38B7"/>
    <w:rsid w:val="00ED30AD"/>
    <w:rsid w:val="00ED324E"/>
    <w:rsid w:val="00EE6B51"/>
    <w:rsid w:val="00F0625E"/>
    <w:rsid w:val="00F15E22"/>
    <w:rsid w:val="00F25A62"/>
    <w:rsid w:val="00F31F93"/>
    <w:rsid w:val="00F51D5F"/>
    <w:rsid w:val="00F94BFB"/>
    <w:rsid w:val="00F9553F"/>
    <w:rsid w:val="00F964D2"/>
    <w:rsid w:val="00FA1D2A"/>
    <w:rsid w:val="00FA7155"/>
    <w:rsid w:val="00FB5394"/>
    <w:rsid w:val="00FC323F"/>
    <w:rsid w:val="00FE2932"/>
    <w:rsid w:val="00FE42EE"/>
    <w:rsid w:val="00FE5050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4F1308A0-4F2D-4A93-85C8-9E9B023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paragraph" w:styleId="Ttulo3">
    <w:name w:val="heading 3"/>
    <w:basedOn w:val="Ttulo1"/>
    <w:next w:val="Corpodetexto"/>
    <w:qFormat/>
    <w:pPr>
      <w:tabs>
        <w:tab w:val="num" w:pos="0"/>
      </w:tabs>
      <w:ind w:left="720" w:hanging="720"/>
      <w:outlineLvl w:val="2"/>
    </w:pPr>
    <w:rPr>
      <w:rFonts w:ascii="Times New Roman" w:eastAsia="SimSu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E4BB3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link w:val="Cabealho"/>
    <w:uiPriority w:val="99"/>
    <w:rsid w:val="003E4BB3"/>
    <w:rPr>
      <w:rFonts w:eastAsia="SimSun" w:cs="Mangal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3E4BB3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link w:val="Rodap"/>
    <w:uiPriority w:val="99"/>
    <w:rsid w:val="003E4BB3"/>
    <w:rPr>
      <w:rFonts w:eastAsia="SimSun" w:cs="Mangal"/>
      <w:kern w:val="1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59"/>
    <w:rsid w:val="00490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4909F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GradeClara-nfase5">
    <w:name w:val="Light Grid Accent 5"/>
    <w:basedOn w:val="Tabelanormal"/>
    <w:uiPriority w:val="62"/>
    <w:rsid w:val="00EC134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63FEB"/>
    <w:rPr>
      <w:rFonts w:ascii="Segoe UI" w:hAnsi="Segoe UI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FEB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customStyle="1" w:styleId="gd">
    <w:name w:val="gd"/>
    <w:basedOn w:val="Fontepargpadro"/>
    <w:rsid w:val="00A7528B"/>
  </w:style>
  <w:style w:type="paragraph" w:styleId="NormalWeb">
    <w:name w:val="Normal (Web)"/>
    <w:basedOn w:val="Normal"/>
    <w:uiPriority w:val="99"/>
    <w:semiHidden/>
    <w:unhideWhenUsed/>
    <w:rsid w:val="00BC3EB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0EA3-C334-4BEC-A089-29121B3D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Links>
    <vt:vector size="6" baseType="variant">
      <vt:variant>
        <vt:i4>1769582</vt:i4>
      </vt:variant>
      <vt:variant>
        <vt:i4>0</vt:i4>
      </vt:variant>
      <vt:variant>
        <vt:i4>0</vt:i4>
      </vt:variant>
      <vt:variant>
        <vt:i4>5</vt:i4>
      </vt:variant>
      <vt:variant>
        <vt:lpwstr>mailto:livio@urbansmkt.com.br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Lima</cp:lastModifiedBy>
  <cp:revision>5</cp:revision>
  <cp:lastPrinted>2016-04-20T15:29:00Z</cp:lastPrinted>
  <dcterms:created xsi:type="dcterms:W3CDTF">2016-05-12T01:29:00Z</dcterms:created>
  <dcterms:modified xsi:type="dcterms:W3CDTF">2016-05-12T16:41:00Z</dcterms:modified>
</cp:coreProperties>
</file>